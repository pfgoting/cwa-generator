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3B0E44" w14:textId="01634D06" w:rsidR="002F5FD1" w:rsidRPr="002F5FD1" w:rsidRDefault="002F5FD1" w:rsidP="002F5FD1">
      <w:pPr>
        <w:pStyle w:val="Heading1"/>
        <w:numPr>
          <w:ilvl w:val="0"/>
          <w:numId w:val="0"/>
        </w:numPr>
        <w:ind w:right="2108"/>
      </w:pPr>
    </w:p>
    <w:p w14:paraId="2C4ADF1B" w14:textId="77777777" w:rsidR="00B70033" w:rsidRPr="00B70033" w:rsidRDefault="00B70033" w:rsidP="00B70033">
      <w:pPr>
        <w:rPr>
          <w:sz w:val="24"/>
          <w:szCs w:val="24"/>
          <w:lang w:val="en-PH" w:eastAsia="en-PH"/>
        </w:rPr>
      </w:pPr>
    </w:p>
    <w:p w14:paraId="4F5DCB46" w14:textId="77777777" w:rsidR="00B70033" w:rsidRPr="00B70033" w:rsidRDefault="00B70033" w:rsidP="00B70033">
      <w:pPr>
        <w:ind w:left="100" w:right="117" w:firstLine="719"/>
        <w:jc w:val="center"/>
        <w:rPr>
          <w:sz w:val="24"/>
          <w:szCs w:val="24"/>
          <w:lang w:val="en-PH" w:eastAsia="en-PH"/>
        </w:rPr>
      </w:pPr>
      <w:r w:rsidRPr="00B70033">
        <w:rPr>
          <w:b/>
          <w:bCs/>
          <w:color w:val="000000"/>
          <w:sz w:val="32"/>
          <w:szCs w:val="32"/>
          <w:lang w:val="en-PH" w:eastAsia="en-PH"/>
        </w:rPr>
        <w:t>CERTIFICATE OF WORK ACCOMPLISHMENT</w:t>
      </w:r>
    </w:p>
    <w:p w14:paraId="5C4C2CAC" w14:textId="77777777" w:rsidR="00B70033" w:rsidRPr="00B70033" w:rsidRDefault="00B70033" w:rsidP="00B70033">
      <w:pPr>
        <w:rPr>
          <w:sz w:val="24"/>
          <w:szCs w:val="24"/>
          <w:lang w:val="en-PH" w:eastAsia="en-PH"/>
        </w:rPr>
      </w:pPr>
    </w:p>
    <w:p w14:paraId="715AA011" w14:textId="4E1243A2" w:rsidR="00B70033" w:rsidRPr="00B70033" w:rsidRDefault="00B70033" w:rsidP="00B70033">
      <w:pPr>
        <w:ind w:left="100" w:right="117" w:firstLine="719"/>
        <w:jc w:val="both"/>
        <w:rPr>
          <w:sz w:val="24"/>
          <w:szCs w:val="24"/>
          <w:lang w:val="en-PH" w:eastAsia="en-PH"/>
        </w:rPr>
      </w:pPr>
      <w:r w:rsidRPr="52132963">
        <w:rPr>
          <w:color w:val="000000" w:themeColor="text1"/>
          <w:sz w:val="24"/>
          <w:szCs w:val="24"/>
          <w:lang w:val="en-PH" w:eastAsia="en-PH"/>
        </w:rPr>
        <w:t>This is to certify that I have performed the following tasks stipulated in my contract of services as</w:t>
      </w:r>
      <w:r w:rsidR="2686D8E6" w:rsidRPr="52132963">
        <w:rPr>
          <w:color w:val="000000" w:themeColor="text1"/>
          <w:sz w:val="24"/>
          <w:szCs w:val="24"/>
          <w:lang w:val="en-PH" w:eastAsia="en-PH"/>
        </w:rPr>
        <w:t xml:space="preserve"> </w:t>
      </w:r>
      <w:r w:rsidR="2686D8E6" w:rsidRPr="52132963">
        <w:rPr>
          <w:color w:val="000000" w:themeColor="text1"/>
          <w:sz w:val="24"/>
          <w:szCs w:val="24"/>
          <w:u w:val="single"/>
          <w:lang w:val="en-PH" w:eastAsia="en-PH"/>
        </w:rPr>
        <w:t>{{ position }}</w:t>
      </w:r>
      <w:r w:rsidRPr="52132963">
        <w:rPr>
          <w:color w:val="000000" w:themeColor="text1"/>
          <w:sz w:val="24"/>
          <w:szCs w:val="24"/>
          <w:u w:val="single"/>
          <w:lang w:val="en-PH" w:eastAsia="en-PH"/>
        </w:rPr>
        <w:t xml:space="preserve"> (UP Resilience Institute)</w:t>
      </w:r>
      <w:r w:rsidRPr="52132963">
        <w:rPr>
          <w:color w:val="000000" w:themeColor="text1"/>
          <w:sz w:val="24"/>
          <w:szCs w:val="24"/>
          <w:lang w:val="en-PH" w:eastAsia="en-PH"/>
        </w:rPr>
        <w:t xml:space="preserve"> for the period </w:t>
      </w:r>
      <w:r w:rsidR="335DD40A" w:rsidRPr="52132963">
        <w:rPr>
          <w:color w:val="000000" w:themeColor="text1"/>
          <w:sz w:val="24"/>
          <w:szCs w:val="24"/>
          <w:u w:val="single"/>
          <w:lang w:val="en-PH" w:eastAsia="en-PH"/>
        </w:rPr>
        <w:t>{{ period }}</w:t>
      </w:r>
      <w:r w:rsidRPr="52132963">
        <w:rPr>
          <w:color w:val="000000" w:themeColor="text1"/>
          <w:sz w:val="24"/>
          <w:szCs w:val="24"/>
          <w:lang w:val="en-PH" w:eastAsia="en-PH"/>
        </w:rPr>
        <w:t xml:space="preserve">, except on the following days </w:t>
      </w:r>
      <w:r w:rsidRPr="52132963">
        <w:rPr>
          <w:color w:val="000000" w:themeColor="text1"/>
          <w:sz w:val="24"/>
          <w:szCs w:val="24"/>
          <w:u w:val="single"/>
          <w:lang w:val="en-PH" w:eastAsia="en-PH"/>
        </w:rPr>
        <w:t>N/A</w:t>
      </w:r>
      <w:r w:rsidRPr="52132963">
        <w:rPr>
          <w:color w:val="000000" w:themeColor="text1"/>
          <w:sz w:val="24"/>
          <w:szCs w:val="24"/>
          <w:lang w:val="en-PH" w:eastAsia="en-PH"/>
        </w:rPr>
        <w:t xml:space="preserve"> :</w:t>
      </w:r>
    </w:p>
    <w:p w14:paraId="3CBBA75C" w14:textId="77777777" w:rsidR="00B70033" w:rsidRPr="00B70033" w:rsidRDefault="00B70033" w:rsidP="00B70033">
      <w:pPr>
        <w:ind w:left="1540"/>
        <w:rPr>
          <w:sz w:val="24"/>
          <w:szCs w:val="24"/>
          <w:lang w:val="en-PH" w:eastAsia="en-PH"/>
        </w:rPr>
      </w:pPr>
      <w:r w:rsidRPr="00B70033">
        <w:rPr>
          <w:color w:val="000000"/>
          <w:sz w:val="16"/>
          <w:szCs w:val="16"/>
          <w:lang w:val="en-PH" w:eastAsia="en-PH"/>
        </w:rPr>
        <w:t>(Indicate N/A if not applicable or no absences were incurred during the period)</w:t>
      </w:r>
    </w:p>
    <w:p w14:paraId="06103F94" w14:textId="77777777" w:rsidR="00B70033" w:rsidRPr="00B70033" w:rsidRDefault="00B70033" w:rsidP="00B70033">
      <w:pPr>
        <w:rPr>
          <w:sz w:val="24"/>
          <w:szCs w:val="24"/>
          <w:lang w:val="en-PH" w:eastAsia="en-PH"/>
        </w:rPr>
      </w:pPr>
    </w:p>
    <w:p w14:paraId="31723321" w14:textId="04D9611F" w:rsidR="4A7B99D2" w:rsidRDefault="4A7B99D2" w:rsidP="52132963">
      <w:pPr>
        <w:rPr>
          <w:sz w:val="24"/>
          <w:szCs w:val="24"/>
          <w:lang w:val="en-PH" w:eastAsia="en-PH"/>
        </w:rPr>
      </w:pPr>
      <w:r w:rsidRPr="52132963">
        <w:rPr>
          <w:sz w:val="24"/>
          <w:szCs w:val="24"/>
          <w:lang w:val="en-PH" w:eastAsia="en-PH"/>
        </w:rPr>
        <w:t>{% for item in accomplishments %}</w:t>
      </w:r>
    </w:p>
    <w:p w14:paraId="41DC4413" w14:textId="7494DDCC" w:rsidR="00B70033" w:rsidRPr="00B70033" w:rsidRDefault="01DDBCD0" w:rsidP="52132963">
      <w:pPr>
        <w:numPr>
          <w:ilvl w:val="0"/>
          <w:numId w:val="6"/>
        </w:numPr>
        <w:tabs>
          <w:tab w:val="left" w:pos="820"/>
          <w:tab w:val="left" w:pos="821"/>
        </w:tabs>
        <w:spacing w:line="242" w:lineRule="auto"/>
        <w:ind w:right="125"/>
        <w:rPr>
          <w:rFonts w:ascii="Calibri" w:eastAsia="Calibri" w:hAnsi="Calibri" w:cs="Calibri"/>
          <w:color w:val="000000" w:themeColor="text1"/>
          <w:sz w:val="24"/>
          <w:szCs w:val="24"/>
          <w:lang w:val="en-PH" w:eastAsia="en-PH"/>
        </w:rPr>
      </w:pPr>
      <w:proofErr w:type="gramStart"/>
      <w:r w:rsidRPr="52132963">
        <w:rPr>
          <w:rFonts w:ascii="Calibri" w:eastAsia="Calibri" w:hAnsi="Calibri" w:cs="Calibri"/>
          <w:color w:val="000000" w:themeColor="text1"/>
          <w:sz w:val="24"/>
          <w:szCs w:val="24"/>
        </w:rPr>
        <w:t>{</w:t>
      </w:r>
      <w:r w:rsidR="125794F6" w:rsidRPr="52132963">
        <w:rPr>
          <w:rFonts w:ascii="Calibri" w:eastAsia="Calibri" w:hAnsi="Calibri" w:cs="Calibri"/>
          <w:color w:val="000000" w:themeColor="text1"/>
          <w:sz w:val="24"/>
          <w:szCs w:val="24"/>
        </w:rPr>
        <w:t>{ item</w:t>
      </w:r>
      <w:proofErr w:type="gramEnd"/>
      <w:r w:rsidR="125794F6" w:rsidRPr="52132963">
        <w:rPr>
          <w:rFonts w:ascii="Calibri" w:eastAsia="Calibri" w:hAnsi="Calibri" w:cs="Calibri"/>
          <w:color w:val="000000" w:themeColor="text1"/>
          <w:sz w:val="24"/>
          <w:szCs w:val="24"/>
        </w:rPr>
        <w:t xml:space="preserve"> }</w:t>
      </w:r>
      <w:r w:rsidRPr="52132963">
        <w:rPr>
          <w:rFonts w:ascii="Calibri" w:eastAsia="Calibri" w:hAnsi="Calibri" w:cs="Calibri"/>
          <w:color w:val="000000" w:themeColor="text1"/>
          <w:sz w:val="24"/>
          <w:szCs w:val="24"/>
        </w:rPr>
        <w:t>}</w:t>
      </w:r>
    </w:p>
    <w:p w14:paraId="2E377672" w14:textId="47D3746B" w:rsidR="207DE2AF" w:rsidRDefault="207DE2AF" w:rsidP="52132963">
      <w:pPr>
        <w:tabs>
          <w:tab w:val="left" w:pos="820"/>
          <w:tab w:val="left" w:pos="821"/>
        </w:tabs>
        <w:spacing w:line="242" w:lineRule="auto"/>
        <w:ind w:left="100" w:right="125"/>
        <w:rPr>
          <w:rFonts w:ascii="Calibri" w:eastAsia="Calibri" w:hAnsi="Calibri" w:cs="Calibri"/>
          <w:color w:val="000000" w:themeColor="text1"/>
          <w:sz w:val="24"/>
          <w:szCs w:val="24"/>
        </w:rPr>
      </w:pPr>
      <w:r w:rsidRPr="52132963">
        <w:rPr>
          <w:rFonts w:ascii="Calibri" w:eastAsia="Calibri" w:hAnsi="Calibri" w:cs="Calibri"/>
          <w:color w:val="000000" w:themeColor="text1"/>
          <w:sz w:val="24"/>
          <w:szCs w:val="24"/>
        </w:rPr>
        <w:t xml:space="preserve">{% </w:t>
      </w:r>
      <w:proofErr w:type="spellStart"/>
      <w:r w:rsidRPr="52132963">
        <w:rPr>
          <w:rFonts w:ascii="Calibri" w:eastAsia="Calibri" w:hAnsi="Calibri" w:cs="Calibri"/>
          <w:color w:val="000000" w:themeColor="text1"/>
          <w:sz w:val="24"/>
          <w:szCs w:val="24"/>
        </w:rPr>
        <w:t>endfor</w:t>
      </w:r>
      <w:proofErr w:type="spellEnd"/>
      <w:r w:rsidRPr="52132963">
        <w:rPr>
          <w:rFonts w:ascii="Calibri" w:eastAsia="Calibri" w:hAnsi="Calibri" w:cs="Calibri"/>
          <w:color w:val="000000" w:themeColor="text1"/>
          <w:sz w:val="24"/>
          <w:szCs w:val="24"/>
        </w:rPr>
        <w:t xml:space="preserve"> %}</w:t>
      </w:r>
    </w:p>
    <w:p w14:paraId="3A2C635F" w14:textId="03862735" w:rsidR="00B70033" w:rsidRPr="00B70033" w:rsidRDefault="00B70033" w:rsidP="00B70033">
      <w:pPr>
        <w:spacing w:before="230"/>
        <w:ind w:left="100"/>
        <w:rPr>
          <w:sz w:val="24"/>
          <w:szCs w:val="24"/>
          <w:lang w:val="en-PH" w:eastAsia="en-PH"/>
        </w:rPr>
      </w:pPr>
      <w:r w:rsidRPr="00B70033">
        <w:rPr>
          <w:color w:val="000000"/>
          <w:sz w:val="24"/>
          <w:szCs w:val="24"/>
          <w:lang w:val="en-PH" w:eastAsia="en-PH"/>
        </w:rPr>
        <w:t xml:space="preserve">Issued this </w:t>
      </w:r>
      <w:r w:rsidR="006F45C2">
        <w:rPr>
          <w:color w:val="000000"/>
          <w:sz w:val="24"/>
          <w:szCs w:val="24"/>
          <w:lang w:val="en-PH" w:eastAsia="en-PH"/>
        </w:rPr>
        <w:t xml:space="preserve">{{ </w:t>
      </w:r>
      <w:proofErr w:type="spellStart"/>
      <w:r w:rsidR="006F45C2">
        <w:rPr>
          <w:color w:val="000000"/>
          <w:sz w:val="24"/>
          <w:szCs w:val="24"/>
          <w:lang w:val="en-PH" w:eastAsia="en-PH"/>
        </w:rPr>
        <w:t>accom_day</w:t>
      </w:r>
      <w:proofErr w:type="spellEnd"/>
      <w:r w:rsidR="006F45C2">
        <w:rPr>
          <w:color w:val="000000"/>
          <w:sz w:val="24"/>
          <w:szCs w:val="24"/>
          <w:lang w:val="en-PH" w:eastAsia="en-PH"/>
        </w:rPr>
        <w:t xml:space="preserve"> }} </w:t>
      </w:r>
      <w:r w:rsidRPr="00B70033">
        <w:rPr>
          <w:color w:val="000000"/>
          <w:sz w:val="24"/>
          <w:szCs w:val="24"/>
          <w:lang w:val="en-PH" w:eastAsia="en-PH"/>
        </w:rPr>
        <w:t xml:space="preserve">day of </w:t>
      </w:r>
      <w:r w:rsidR="006F45C2">
        <w:rPr>
          <w:color w:val="000000"/>
          <w:sz w:val="24"/>
          <w:szCs w:val="24"/>
          <w:u w:val="single"/>
          <w:lang w:val="en-PH" w:eastAsia="en-PH"/>
        </w:rPr>
        <w:t xml:space="preserve">{{ </w:t>
      </w:r>
      <w:proofErr w:type="spellStart"/>
      <w:r w:rsidR="006F45C2">
        <w:rPr>
          <w:color w:val="000000"/>
          <w:sz w:val="24"/>
          <w:szCs w:val="24"/>
          <w:u w:val="single"/>
          <w:lang w:val="en-PH" w:eastAsia="en-PH"/>
        </w:rPr>
        <w:t>accom_month</w:t>
      </w:r>
      <w:proofErr w:type="spellEnd"/>
      <w:r w:rsidR="006F45C2">
        <w:rPr>
          <w:color w:val="000000"/>
          <w:sz w:val="24"/>
          <w:szCs w:val="24"/>
          <w:u w:val="single"/>
          <w:lang w:val="en-PH" w:eastAsia="en-PH"/>
        </w:rPr>
        <w:t xml:space="preserve"> }}</w:t>
      </w:r>
      <w:r w:rsidRPr="00B70033">
        <w:rPr>
          <w:color w:val="000000"/>
          <w:sz w:val="24"/>
          <w:szCs w:val="24"/>
          <w:lang w:val="en-PH" w:eastAsia="en-PH"/>
        </w:rPr>
        <w:t xml:space="preserve"> at UP Diliman, Quezon City, Philippines 1101.</w:t>
      </w:r>
      <w:r w:rsidRPr="00B70033">
        <w:rPr>
          <w:noProof/>
          <w:sz w:val="24"/>
          <w:szCs w:val="24"/>
          <w:lang w:val="en-PH" w:eastAsia="en-PH"/>
        </w:rPr>
        <mc:AlternateContent>
          <mc:Choice Requires="wps">
            <w:drawing>
              <wp:inline distT="0" distB="0" distL="0" distR="0" wp14:anchorId="148F4B6E" wp14:editId="501A96B0">
                <wp:extent cx="238125" cy="9525"/>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812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a14="http://schemas.microsoft.com/office/drawing/2010/main" xmlns:a="http://schemas.openxmlformats.org/drawingml/2006/main" xmlns:w16sdtdh="http://schemas.microsoft.com/office/word/2020/wordml/sdtdatahash">
            <w:pict w14:anchorId="1562489F">
              <v:rect id="Rectangle 3" style="width:18.75pt;height:.75pt;visibility:visible;mso-wrap-style:square;mso-left-percent:-10001;mso-top-percent:-10001;mso-position-horizontal:absolute;mso-position-horizontal-relative:char;mso-position-vertical:absolute;mso-position-vertical-relative:line;mso-left-percent:-10001;mso-top-percent:-10001;v-text-anchor:top" o:spid="_x0000_s1026" filled="f" stroked="f" w14:anchorId="6B70E8B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">
                <o:lock v:ext="edit" aspectratio="t"/>
                <w10:anchorlock/>
              </v:rect>
            </w:pict>
          </mc:Fallback>
        </mc:AlternateContent>
      </w:r>
    </w:p>
    <w:p w14:paraId="53ECFE84" w14:textId="391AD2E0" w:rsidR="00B70033" w:rsidRPr="00B70033" w:rsidRDefault="00B70033" w:rsidP="00B70033">
      <w:pPr>
        <w:spacing w:after="240"/>
        <w:rPr>
          <w:sz w:val="24"/>
          <w:szCs w:val="24"/>
          <w:lang w:val="en-PH" w:eastAsia="en-PH"/>
        </w:rPr>
      </w:pPr>
      <w:r w:rsidRPr="00B70033">
        <w:rPr>
          <w:sz w:val="24"/>
          <w:szCs w:val="24"/>
          <w:lang w:val="en-PH" w:eastAsia="en-PH"/>
        </w:rPr>
        <w:br/>
      </w:r>
      <w:r w:rsidRPr="00B70033">
        <w:rPr>
          <w:sz w:val="24"/>
          <w:szCs w:val="24"/>
          <w:lang w:val="en-PH" w:eastAsia="en-PH"/>
        </w:rPr>
        <w:br/>
      </w:r>
    </w:p>
    <w:p w14:paraId="0D927803" w14:textId="60719502" w:rsidR="00D716B5" w:rsidRDefault="16273837" w:rsidP="00D716B5">
      <w:pPr>
        <w:widowControl w:val="0"/>
        <w:pBdr>
          <w:top w:val="nil"/>
          <w:left w:val="nil"/>
          <w:bottom w:val="nil"/>
          <w:right w:val="nil"/>
          <w:between w:val="nil"/>
        </w:pBdr>
        <w:spacing w:before="90"/>
        <w:ind w:left="4421"/>
        <w:rPr>
          <w:color w:val="000000"/>
          <w:sz w:val="24"/>
          <w:szCs w:val="24"/>
        </w:rPr>
      </w:pPr>
      <w:r w:rsidRPr="52132963">
        <w:rPr>
          <w:color w:val="000000" w:themeColor="text1"/>
          <w:sz w:val="24"/>
          <w:szCs w:val="24"/>
        </w:rPr>
        <w:t xml:space="preserve">             </w:t>
      </w:r>
      <w:r w:rsidR="00C83302">
        <w:rPr>
          <w:color w:val="000000" w:themeColor="text1"/>
          <w:sz w:val="24"/>
          <w:szCs w:val="24"/>
        </w:rPr>
        <w:t xml:space="preserve">      </w:t>
      </w:r>
      <w:proofErr w:type="gramStart"/>
      <w:r w:rsidRPr="52132963">
        <w:rPr>
          <w:color w:val="000000" w:themeColor="text1"/>
          <w:sz w:val="24"/>
          <w:szCs w:val="24"/>
        </w:rPr>
        <w:t xml:space="preserve">{{ </w:t>
      </w:r>
      <w:proofErr w:type="spellStart"/>
      <w:r w:rsidRPr="52132963">
        <w:rPr>
          <w:color w:val="000000" w:themeColor="text1"/>
          <w:sz w:val="24"/>
          <w:szCs w:val="24"/>
        </w:rPr>
        <w:t>contractee</w:t>
      </w:r>
      <w:proofErr w:type="spellEnd"/>
      <w:proofErr w:type="gramEnd"/>
      <w:r w:rsidRPr="52132963">
        <w:rPr>
          <w:color w:val="000000" w:themeColor="text1"/>
          <w:sz w:val="24"/>
          <w:szCs w:val="24"/>
        </w:rPr>
        <w:t xml:space="preserve"> }}</w:t>
      </w:r>
    </w:p>
    <w:p w14:paraId="4712CC34" w14:textId="77777777" w:rsidR="00D716B5" w:rsidRDefault="00D716B5" w:rsidP="00D716B5">
      <w:pPr>
        <w:widowControl w:val="0"/>
        <w:pBdr>
          <w:top w:val="nil"/>
          <w:left w:val="nil"/>
          <w:bottom w:val="nil"/>
          <w:right w:val="nil"/>
          <w:between w:val="nil"/>
        </w:pBdr>
        <w:ind w:right="1958"/>
        <w:jc w:val="right"/>
        <w:rPr>
          <w:color w:val="000000"/>
          <w:sz w:val="24"/>
          <w:szCs w:val="24"/>
        </w:rPr>
      </w:pPr>
      <w:proofErr w:type="spellStart"/>
      <w:r>
        <w:rPr>
          <w:color w:val="000000"/>
          <w:sz w:val="24"/>
          <w:szCs w:val="24"/>
        </w:rPr>
        <w:t>Contractee</w:t>
      </w:r>
      <w:proofErr w:type="spellEnd"/>
    </w:p>
    <w:p w14:paraId="5864C636" w14:textId="77777777" w:rsidR="00B70033" w:rsidRPr="00B70033" w:rsidRDefault="00B70033" w:rsidP="00B70033">
      <w:pPr>
        <w:spacing w:after="240"/>
      </w:pPr>
      <w:r>
        <w:br/>
      </w:r>
    </w:p>
    <w:p w14:paraId="33566B9E" w14:textId="3A67572E" w:rsidR="52132963" w:rsidRDefault="52132963" w:rsidP="52132963">
      <w:pPr>
        <w:spacing w:after="240"/>
      </w:pPr>
    </w:p>
    <w:p w14:paraId="2D14D81D" w14:textId="77777777" w:rsidR="00B70033" w:rsidRPr="00B70033" w:rsidRDefault="00B70033" w:rsidP="00B70033">
      <w:pPr>
        <w:jc w:val="center"/>
        <w:rPr>
          <w:sz w:val="24"/>
          <w:szCs w:val="24"/>
          <w:lang w:val="en-PH" w:eastAsia="en-PH"/>
        </w:rPr>
      </w:pPr>
      <w:r w:rsidRPr="00B70033">
        <w:rPr>
          <w:b/>
          <w:bCs/>
          <w:color w:val="000000"/>
          <w:sz w:val="22"/>
          <w:szCs w:val="22"/>
          <w:lang w:val="en-PH" w:eastAsia="en-PH"/>
        </w:rPr>
        <w:t>CERTIFICATE OF ACCEPTANCE</w:t>
      </w:r>
    </w:p>
    <w:p w14:paraId="13B3A9DA" w14:textId="77777777" w:rsidR="00B70033" w:rsidRPr="00B70033" w:rsidRDefault="00B70033" w:rsidP="00B70033">
      <w:pPr>
        <w:spacing w:after="240"/>
        <w:rPr>
          <w:sz w:val="24"/>
          <w:szCs w:val="24"/>
          <w:lang w:val="en-PH" w:eastAsia="en-PH"/>
        </w:rPr>
      </w:pPr>
    </w:p>
    <w:p w14:paraId="6E87D773" w14:textId="77777777" w:rsidR="00B70033" w:rsidRPr="00B70033" w:rsidRDefault="00B70033" w:rsidP="00B70033">
      <w:pPr>
        <w:ind w:left="100" w:right="121" w:firstLine="719"/>
        <w:jc w:val="both"/>
        <w:rPr>
          <w:sz w:val="24"/>
          <w:szCs w:val="24"/>
          <w:lang w:val="en-PH" w:eastAsia="en-PH"/>
        </w:rPr>
      </w:pPr>
      <w:r w:rsidRPr="00B70033">
        <w:rPr>
          <w:color w:val="000000"/>
          <w:sz w:val="24"/>
          <w:szCs w:val="24"/>
          <w:lang w:val="en-PH" w:eastAsia="en-PH"/>
        </w:rPr>
        <w:t>This is to certify that the works accomplished as stated above are hereby accepted by the undersigned and in consonance to the stipulation of the contract of services entered by the parties hereto attached.</w:t>
      </w:r>
    </w:p>
    <w:p w14:paraId="6C614D03" w14:textId="77777777" w:rsidR="00B70033" w:rsidRPr="00B70033" w:rsidRDefault="00B70033" w:rsidP="00B70033">
      <w:pPr>
        <w:rPr>
          <w:sz w:val="24"/>
          <w:szCs w:val="24"/>
          <w:lang w:val="en-PH" w:eastAsia="en-PH"/>
        </w:rPr>
      </w:pPr>
    </w:p>
    <w:p w14:paraId="6BD45E34" w14:textId="77777777" w:rsidR="00B70033" w:rsidRPr="00B70033" w:rsidRDefault="00B70033" w:rsidP="00B70033">
      <w:pPr>
        <w:spacing w:before="114" w:line="960" w:lineRule="auto"/>
        <w:ind w:left="5760" w:right="1665"/>
        <w:rPr>
          <w:sz w:val="24"/>
          <w:szCs w:val="24"/>
          <w:lang w:val="en-PH" w:eastAsia="en-PH"/>
        </w:rPr>
      </w:pPr>
      <w:r w:rsidRPr="00B70033">
        <w:rPr>
          <w:color w:val="000000"/>
          <w:sz w:val="24"/>
          <w:szCs w:val="24"/>
          <w:lang w:val="en-PH" w:eastAsia="en-PH"/>
        </w:rPr>
        <w:t>ACCEPTED BY: </w:t>
      </w:r>
    </w:p>
    <w:p w14:paraId="4D2EE34E" w14:textId="77777777" w:rsidR="00B70033" w:rsidRPr="00B70033" w:rsidRDefault="00B70033" w:rsidP="00B70033">
      <w:pPr>
        <w:rPr>
          <w:sz w:val="24"/>
          <w:szCs w:val="24"/>
          <w:lang w:val="en-PH" w:eastAsia="en-PH"/>
        </w:rPr>
      </w:pPr>
    </w:p>
    <w:p w14:paraId="1AD30F44" w14:textId="77777777" w:rsidR="00B70033" w:rsidRPr="00B70033" w:rsidRDefault="00B70033" w:rsidP="00B70033">
      <w:pPr>
        <w:ind w:left="4320"/>
        <w:jc w:val="center"/>
        <w:rPr>
          <w:sz w:val="24"/>
          <w:szCs w:val="24"/>
          <w:lang w:val="en-PH" w:eastAsia="en-PH"/>
        </w:rPr>
      </w:pPr>
      <w:r w:rsidRPr="00B70033">
        <w:rPr>
          <w:color w:val="000000"/>
          <w:sz w:val="24"/>
          <w:szCs w:val="24"/>
          <w:lang w:val="en-PH" w:eastAsia="en-PH"/>
        </w:rPr>
        <w:t>ALFREDO MAHAR FRANCISCO A. LAGMAY</w:t>
      </w:r>
    </w:p>
    <w:p w14:paraId="2DFD54B5" w14:textId="77777777" w:rsidR="00B70033" w:rsidRPr="00B70033" w:rsidRDefault="00B70033" w:rsidP="00B70033">
      <w:pPr>
        <w:ind w:left="4320"/>
        <w:jc w:val="center"/>
        <w:rPr>
          <w:sz w:val="24"/>
          <w:szCs w:val="24"/>
          <w:lang w:val="en-PH" w:eastAsia="en-PH"/>
        </w:rPr>
      </w:pPr>
      <w:r w:rsidRPr="00B70033">
        <w:rPr>
          <w:color w:val="000000"/>
          <w:sz w:val="24"/>
          <w:szCs w:val="24"/>
          <w:lang w:val="en-PH" w:eastAsia="en-PH"/>
        </w:rPr>
        <w:t>Executive Director, UP Resilience Institute</w:t>
      </w:r>
    </w:p>
    <w:p w14:paraId="6AA775A6" w14:textId="77777777" w:rsidR="00B70033" w:rsidRPr="00B70033" w:rsidRDefault="00B70033" w:rsidP="00B70033">
      <w:pPr>
        <w:ind w:left="4320"/>
        <w:jc w:val="center"/>
        <w:rPr>
          <w:sz w:val="24"/>
          <w:szCs w:val="24"/>
          <w:lang w:val="en-PH" w:eastAsia="en-PH"/>
        </w:rPr>
      </w:pPr>
      <w:r w:rsidRPr="00B70033">
        <w:rPr>
          <w:color w:val="000000"/>
          <w:sz w:val="24"/>
          <w:szCs w:val="24"/>
          <w:lang w:val="en-PH" w:eastAsia="en-PH"/>
        </w:rPr>
        <w:t>Director, UP NOAH Center</w:t>
      </w:r>
    </w:p>
    <w:p w14:paraId="554FC4FF" w14:textId="2D133482" w:rsidR="0008104B" w:rsidRPr="002F5FD1" w:rsidRDefault="0008104B" w:rsidP="00A90E59">
      <w:pPr>
        <w:pStyle w:val="BodyText"/>
        <w:spacing w:before="114" w:line="828" w:lineRule="exact"/>
        <w:ind w:left="5040" w:right="1665"/>
      </w:pPr>
    </w:p>
    <w:sectPr w:rsidR="0008104B" w:rsidRPr="002F5FD1" w:rsidSect="00FA7192">
      <w:headerReference w:type="default" r:id="rId8"/>
      <w:footerReference w:type="default" r:id="rId9"/>
      <w:type w:val="continuous"/>
      <w:pgSz w:w="11900" w:h="16840"/>
      <w:pgMar w:top="1560" w:right="1300" w:bottom="0" w:left="1320" w:header="1417" w:footer="68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7AB054" w14:textId="77777777" w:rsidR="00882091" w:rsidRDefault="00882091" w:rsidP="00FA7192">
      <w:r>
        <w:separator/>
      </w:r>
    </w:p>
  </w:endnote>
  <w:endnote w:type="continuationSeparator" w:id="0">
    <w:p w14:paraId="18856212" w14:textId="77777777" w:rsidR="00882091" w:rsidRDefault="00882091" w:rsidP="00FA71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Optima">
    <w:altName w:val="Calibri"/>
    <w:panose1 w:val="02000503060000020004"/>
    <w:charset w:val="00"/>
    <w:family w:val="auto"/>
    <w:pitch w:val="variable"/>
    <w:sig w:usb0="80000067"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25DF0F" w14:textId="77777777" w:rsidR="008C458E" w:rsidRPr="008C458E" w:rsidRDefault="008C458E" w:rsidP="008C458E">
    <w:pPr>
      <w:tabs>
        <w:tab w:val="center" w:pos="4680"/>
        <w:tab w:val="right" w:pos="9360"/>
      </w:tabs>
      <w:jc w:val="center"/>
      <w:rPr>
        <w:rFonts w:ascii="Arial" w:eastAsia="Calibri" w:hAnsi="Arial" w:cs="Arial"/>
        <w:sz w:val="14"/>
        <w:szCs w:val="22"/>
      </w:rPr>
    </w:pPr>
    <w:r w:rsidRPr="008C458E">
      <w:rPr>
        <w:rFonts w:ascii="Arial" w:eastAsia="Calibri" w:hAnsi="Arial" w:cs="Arial"/>
        <w:b/>
        <w:color w:val="4F6228" w:themeColor="accent3" w:themeShade="80"/>
        <w:sz w:val="14"/>
        <w:szCs w:val="22"/>
      </w:rPr>
      <w:t>Address</w:t>
    </w:r>
    <w:r w:rsidRPr="008C458E">
      <w:rPr>
        <w:rFonts w:ascii="Arial" w:eastAsia="Calibri" w:hAnsi="Arial" w:cs="Arial"/>
        <w:color w:val="4F6228" w:themeColor="accent3" w:themeShade="80"/>
        <w:sz w:val="14"/>
        <w:szCs w:val="22"/>
      </w:rPr>
      <w:t xml:space="preserve"> </w:t>
    </w:r>
    <w:r w:rsidRPr="008C458E">
      <w:rPr>
        <w:rFonts w:ascii="Arial" w:eastAsia="Calibri" w:hAnsi="Arial" w:cs="Arial"/>
        <w:sz w:val="14"/>
        <w:szCs w:val="22"/>
      </w:rPr>
      <w:t>National Institute of Geological Sciences, P. Velasquez Street, University of the Philippines, Di</w:t>
    </w:r>
    <w:r>
      <w:rPr>
        <w:rFonts w:ascii="Arial" w:eastAsia="Calibri" w:hAnsi="Arial" w:cs="Arial"/>
        <w:sz w:val="14"/>
        <w:szCs w:val="22"/>
      </w:rPr>
      <w:t>liman,</w:t>
    </w:r>
    <w:r w:rsidRPr="008C458E">
      <w:rPr>
        <w:rFonts w:ascii="Arial" w:eastAsia="Calibri" w:hAnsi="Arial" w:cs="Arial"/>
        <w:sz w:val="14"/>
        <w:szCs w:val="22"/>
      </w:rPr>
      <w:t xml:space="preserve">1101 Quezon City, </w:t>
    </w:r>
    <w:proofErr w:type="gramStart"/>
    <w:r w:rsidRPr="008C458E">
      <w:rPr>
        <w:rFonts w:ascii="Arial" w:eastAsia="Calibri" w:hAnsi="Arial" w:cs="Arial"/>
        <w:sz w:val="14"/>
        <w:szCs w:val="22"/>
      </w:rPr>
      <w:t>Philippines;</w:t>
    </w:r>
    <w:proofErr w:type="gramEnd"/>
  </w:p>
  <w:p w14:paraId="4AEB243B" w14:textId="77777777" w:rsidR="00FA7192" w:rsidRPr="008C458E" w:rsidRDefault="008C458E" w:rsidP="008C458E">
    <w:pPr>
      <w:tabs>
        <w:tab w:val="center" w:pos="4680"/>
        <w:tab w:val="right" w:pos="9360"/>
      </w:tabs>
      <w:jc w:val="center"/>
      <w:rPr>
        <w:rFonts w:ascii="Arial" w:eastAsia="Calibri" w:hAnsi="Arial" w:cs="Arial"/>
        <w:sz w:val="14"/>
        <w:szCs w:val="22"/>
      </w:rPr>
    </w:pPr>
    <w:r w:rsidRPr="008C458E">
      <w:rPr>
        <w:rFonts w:ascii="Arial" w:eastAsia="Calibri" w:hAnsi="Arial" w:cs="Arial"/>
        <w:b/>
        <w:color w:val="4F6228" w:themeColor="accent3" w:themeShade="80"/>
        <w:sz w:val="14"/>
        <w:szCs w:val="22"/>
      </w:rPr>
      <w:t xml:space="preserve">Contact Nos. </w:t>
    </w:r>
    <w:r w:rsidRPr="008C458E">
      <w:rPr>
        <w:rFonts w:ascii="Arial" w:eastAsia="Calibri" w:hAnsi="Arial" w:cs="Arial"/>
        <w:sz w:val="14"/>
        <w:szCs w:val="22"/>
      </w:rPr>
      <w:t xml:space="preserve">Tel. +63 (2) </w:t>
    </w:r>
    <w:r>
      <w:rPr>
        <w:rFonts w:ascii="Arial" w:eastAsia="Calibri" w:hAnsi="Arial" w:cs="Arial"/>
        <w:sz w:val="14"/>
        <w:szCs w:val="22"/>
      </w:rPr>
      <w:t xml:space="preserve">434-1840; </w:t>
    </w:r>
    <w:r w:rsidRPr="008C458E">
      <w:rPr>
        <w:rFonts w:ascii="Arial" w:eastAsia="Calibri" w:hAnsi="Arial" w:cs="Arial"/>
        <w:sz w:val="14"/>
        <w:szCs w:val="22"/>
      </w:rPr>
      <w:t>924-2904; Telefax. +63 (2) 434-1840</w:t>
    </w:r>
    <w:r w:rsidRPr="008C458E">
      <w:rPr>
        <w:rFonts w:ascii="Arial" w:eastAsia="Calibri" w:hAnsi="Arial" w:cs="Arial"/>
        <w:sz w:val="14"/>
        <w:szCs w:val="22"/>
      </w:rPr>
      <w:tab/>
      <w:t xml:space="preserve"> </w:t>
    </w:r>
    <w:r w:rsidRPr="008C458E">
      <w:rPr>
        <w:rFonts w:ascii="Arial" w:eastAsia="Calibri" w:hAnsi="Arial" w:cs="Arial"/>
        <w:b/>
        <w:color w:val="4F6228" w:themeColor="accent3" w:themeShade="80"/>
        <w:sz w:val="14"/>
        <w:szCs w:val="22"/>
      </w:rPr>
      <w:t>Email:</w:t>
    </w:r>
    <w:r w:rsidRPr="008C458E">
      <w:rPr>
        <w:rFonts w:ascii="Arial" w:eastAsia="Calibri" w:hAnsi="Arial" w:cs="Arial"/>
        <w:color w:val="4F6228" w:themeColor="accent3" w:themeShade="80"/>
        <w:sz w:val="14"/>
        <w:szCs w:val="22"/>
      </w:rPr>
      <w:t xml:space="preserve"> </w:t>
    </w:r>
    <w:r w:rsidRPr="008C458E">
      <w:rPr>
        <w:rFonts w:ascii="Arial" w:eastAsia="Calibri" w:hAnsi="Arial" w:cs="Arial"/>
        <w:sz w:val="14"/>
        <w:szCs w:val="22"/>
      </w:rPr>
      <w:t>info@noah.up.edu.ph</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CE73D4" w14:textId="77777777" w:rsidR="00882091" w:rsidRDefault="00882091" w:rsidP="00FA7192">
      <w:r>
        <w:separator/>
      </w:r>
    </w:p>
  </w:footnote>
  <w:footnote w:type="continuationSeparator" w:id="0">
    <w:p w14:paraId="33B7E639" w14:textId="77777777" w:rsidR="00882091" w:rsidRDefault="00882091" w:rsidP="00FA71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6F3CB3" w14:textId="77777777" w:rsidR="00FA7192" w:rsidRPr="00FA7192" w:rsidRDefault="00441B2F" w:rsidP="00FA7192">
    <w:pPr>
      <w:pStyle w:val="Header"/>
      <w:jc w:val="center"/>
      <w:rPr>
        <w:rFonts w:ascii="Optima" w:hAnsi="Optima"/>
        <w:sz w:val="28"/>
        <w:lang w:val="en-PH"/>
      </w:rPr>
    </w:pPr>
    <w:r>
      <w:rPr>
        <w:rFonts w:ascii="Optima" w:hAnsi="Optima"/>
        <w:noProof/>
        <w:sz w:val="28"/>
        <w:lang w:val="en-PH" w:eastAsia="en-PH"/>
      </w:rPr>
      <mc:AlternateContent>
        <mc:Choice Requires="wpg">
          <w:drawing>
            <wp:anchor distT="0" distB="0" distL="114300" distR="114300" simplePos="0" relativeHeight="251660288" behindDoc="1" locked="0" layoutInCell="1" allowOverlap="1" wp14:anchorId="2175CE8A" wp14:editId="3F815A60">
              <wp:simplePos x="0" y="0"/>
              <wp:positionH relativeFrom="page">
                <wp:posOffset>0</wp:posOffset>
              </wp:positionH>
              <wp:positionV relativeFrom="page">
                <wp:posOffset>0</wp:posOffset>
              </wp:positionV>
              <wp:extent cx="7556500" cy="1072515"/>
              <wp:effectExtent l="9525" t="9525" r="6350" b="165735"/>
              <wp:wrapNone/>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56500" cy="1072515"/>
                        <a:chOff x="0" y="0"/>
                        <a:chExt cx="11900" cy="1689"/>
                      </a:xfrm>
                    </wpg:grpSpPr>
                    <wps:wsp>
                      <wps:cNvPr id="7" name="Freeform 6"/>
                      <wps:cNvSpPr>
                        <a:spLocks/>
                      </wps:cNvSpPr>
                      <wps:spPr bwMode="auto">
                        <a:xfrm>
                          <a:off x="735" y="-2820"/>
                          <a:ext cx="15316" cy="4396"/>
                        </a:xfrm>
                        <a:custGeom>
                          <a:avLst/>
                          <a:gdLst>
                            <a:gd name="T0" fmla="+- 0 11900 735"/>
                            <a:gd name="T1" fmla="*/ T0 w 15316"/>
                            <a:gd name="T2" fmla="+- 0 0 -2820"/>
                            <a:gd name="T3" fmla="*/ 0 h 4396"/>
                            <a:gd name="T4" fmla="+- 0 3477 735"/>
                            <a:gd name="T5" fmla="*/ T4 w 15316"/>
                            <a:gd name="T6" fmla="+- 0 0 -2820"/>
                            <a:gd name="T7" fmla="*/ 0 h 4396"/>
                            <a:gd name="T8" fmla="+- 0 11900 735"/>
                            <a:gd name="T9" fmla="*/ T8 w 15316"/>
                            <a:gd name="T10" fmla="+- 0 1083 -2820"/>
                            <a:gd name="T11" fmla="*/ 1083 h 4396"/>
                            <a:gd name="T12" fmla="+- 0 11900 735"/>
                            <a:gd name="T13" fmla="*/ T12 w 15316"/>
                            <a:gd name="T14" fmla="+- 0 0 -2820"/>
                            <a:gd name="T15" fmla="*/ 0 h 4396"/>
                          </a:gdLst>
                          <a:ahLst/>
                          <a:cxnLst>
                            <a:cxn ang="0">
                              <a:pos x="T1" y="T3"/>
                            </a:cxn>
                            <a:cxn ang="0">
                              <a:pos x="T5" y="T7"/>
                            </a:cxn>
                            <a:cxn ang="0">
                              <a:pos x="T9" y="T11"/>
                            </a:cxn>
                            <a:cxn ang="0">
                              <a:pos x="T13" y="T15"/>
                            </a:cxn>
                          </a:cxnLst>
                          <a:rect l="0" t="0" r="r" b="b"/>
                          <a:pathLst>
                            <a:path w="15316" h="4396">
                              <a:moveTo>
                                <a:pt x="11165" y="2820"/>
                              </a:moveTo>
                              <a:lnTo>
                                <a:pt x="2742" y="2820"/>
                              </a:lnTo>
                              <a:lnTo>
                                <a:pt x="11165" y="3903"/>
                              </a:lnTo>
                              <a:lnTo>
                                <a:pt x="11165" y="2820"/>
                              </a:lnTo>
                              <a:close/>
                            </a:path>
                          </a:pathLst>
                        </a:custGeom>
                        <a:solidFill>
                          <a:srgbClr val="7A13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7"/>
                      <wps:cNvSpPr>
                        <a:spLocks/>
                      </wps:cNvSpPr>
                      <wps:spPr bwMode="auto">
                        <a:xfrm>
                          <a:off x="-4277" y="-3690"/>
                          <a:ext cx="14429" cy="6327"/>
                        </a:xfrm>
                        <a:custGeom>
                          <a:avLst/>
                          <a:gdLst>
                            <a:gd name="T0" fmla="+- 0 6352 -4277"/>
                            <a:gd name="T1" fmla="*/ T0 w 14429"/>
                            <a:gd name="T2" fmla="+- 0 0 -3690"/>
                            <a:gd name="T3" fmla="*/ 0 h 6327"/>
                            <a:gd name="T4" fmla="+- 0 0 -4277"/>
                            <a:gd name="T5" fmla="*/ T4 w 14429"/>
                            <a:gd name="T6" fmla="+- 0 0 -3690"/>
                            <a:gd name="T7" fmla="*/ 0 h 6327"/>
                            <a:gd name="T8" fmla="+- 0 0 -4277"/>
                            <a:gd name="T9" fmla="*/ T8 w 14429"/>
                            <a:gd name="T10" fmla="+- 0 1689 -3690"/>
                            <a:gd name="T11" fmla="*/ 1689 h 6327"/>
                            <a:gd name="T12" fmla="+- 0 6352 -4277"/>
                            <a:gd name="T13" fmla="*/ T12 w 14429"/>
                            <a:gd name="T14" fmla="+- 0 0 -3690"/>
                            <a:gd name="T15" fmla="*/ 0 h 6327"/>
                          </a:gdLst>
                          <a:ahLst/>
                          <a:cxnLst>
                            <a:cxn ang="0">
                              <a:pos x="T1" y="T3"/>
                            </a:cxn>
                            <a:cxn ang="0">
                              <a:pos x="T5" y="T7"/>
                            </a:cxn>
                            <a:cxn ang="0">
                              <a:pos x="T9" y="T11"/>
                            </a:cxn>
                            <a:cxn ang="0">
                              <a:pos x="T13" y="T15"/>
                            </a:cxn>
                          </a:cxnLst>
                          <a:rect l="0" t="0" r="r" b="b"/>
                          <a:pathLst>
                            <a:path w="14429" h="6327">
                              <a:moveTo>
                                <a:pt x="10629" y="3690"/>
                              </a:moveTo>
                              <a:lnTo>
                                <a:pt x="4277" y="3690"/>
                              </a:lnTo>
                              <a:lnTo>
                                <a:pt x="4277" y="5379"/>
                              </a:lnTo>
                              <a:lnTo>
                                <a:pt x="10629" y="3690"/>
                              </a:lnTo>
                              <a:close/>
                            </a:path>
                          </a:pathLst>
                        </a:custGeom>
                        <a:solidFill>
                          <a:srgbClr val="07874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4152" y="300"/>
                          <a:ext cx="3282" cy="1649"/>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xmlns:w16sdtdh="http://schemas.microsoft.com/office/word/2020/wordml/sdtdatahash">
          <w:pict w14:anchorId="5666591B">
            <v:group id="Group 6" style="position:absolute;margin-left:0;margin-top:0;width:595pt;height:84.45pt;z-index:-251656192;mso-position-horizontal-relative:page;mso-position-vertical-relative:page" coordsize="11900,1689" o:spid="_x0000_s1026" w14:anchorId="595BB0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">
              <v:shape id="Freeform 6" style="position:absolute;left:735;top:-2820;width:15316;height:4396;visibility:visible;mso-wrap-style:square;v-text-anchor:top" coordsize="15316,4396" o:spid="_x0000_s1027" fillcolor="#7a1317" stroked="f" path="m11165,2820r-8423,l11165,3903r,-108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">
                <v:path arrowok="t" o:connecttype="custom" o:connectlocs="11165,0;2742,0;11165,1083;11165,0" o:connectangles="0,0,0,0"/>
              </v:shape>
              <v:shape id="Freeform 7" style="position:absolute;left:-4277;top:-3690;width:14429;height:6327;visibility:visible;mso-wrap-style:square;v-text-anchor:top" coordsize="14429,6327" o:spid="_x0000_s1028" fillcolor="#078744" stroked="f" path="m10629,3690r-6352,l4277,5379,10629,369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">
                <v:path arrowok="t" o:connecttype="custom" o:connectlocs="10629,0;4277,0;4277,1689;10629,0" o:connectangles="0,0,0,0"/>
              </v:shape>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8" style="position:absolute;left:4152;top:300;width:3282;height:1649;visibility:visible;mso-wrap-style:square" o:spid="_x0000_s1029"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">
                <v:imagedata o:title="" r:id="rId2"/>
              </v:shape>
              <w10:wrap anchorx="page" anchory="page"/>
            </v:group>
          </w:pict>
        </mc:Fallback>
      </mc:AlternateContent>
    </w:r>
    <w:r w:rsidR="00FA7192" w:rsidRPr="00FA7192">
      <w:rPr>
        <w:rFonts w:ascii="Optima" w:hAnsi="Optima"/>
        <w:sz w:val="28"/>
        <w:lang w:val="en-PH"/>
      </w:rPr>
      <w:t>UNIVERSITY OF THE PHILIPPINES</w:t>
    </w:r>
  </w:p>
  <w:p w14:paraId="1E7865C3" w14:textId="77777777" w:rsidR="00FA7192" w:rsidRPr="00FA7192" w:rsidRDefault="00FA7192" w:rsidP="00FA7192">
    <w:pPr>
      <w:pStyle w:val="Header"/>
      <w:jc w:val="center"/>
      <w:rPr>
        <w:rFonts w:ascii="Optima" w:hAnsi="Optima"/>
        <w:sz w:val="24"/>
        <w:lang w:val="en-PH"/>
      </w:rPr>
    </w:pPr>
    <w:r w:rsidRPr="00FA7192">
      <w:rPr>
        <w:rFonts w:ascii="Optima" w:hAnsi="Optima"/>
        <w:sz w:val="24"/>
        <w:lang w:val="en-PH"/>
      </w:rPr>
      <w:t>Resilience Institute and</w:t>
    </w:r>
    <w:r w:rsidR="00441B2F">
      <w:rPr>
        <w:rFonts w:ascii="Optima" w:hAnsi="Optima"/>
        <w:sz w:val="24"/>
        <w:lang w:val="en-PH"/>
      </w:rPr>
      <w:t xml:space="preserve"> </w:t>
    </w:r>
    <w:r w:rsidRPr="00FA7192">
      <w:rPr>
        <w:rFonts w:ascii="Optima" w:hAnsi="Optima"/>
        <w:sz w:val="24"/>
        <w:lang w:val="en-PH"/>
      </w:rPr>
      <w:t>NOAH Center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187800"/>
    <w:multiLevelType w:val="multilevel"/>
    <w:tmpl w:val="EAE62EF0"/>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 w15:restartNumberingAfterBreak="0">
    <w:nsid w:val="1EDD4DD2"/>
    <w:multiLevelType w:val="hybridMultilevel"/>
    <w:tmpl w:val="632C2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62401E"/>
    <w:multiLevelType w:val="multilevel"/>
    <w:tmpl w:val="02BAF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B81810"/>
    <w:multiLevelType w:val="hybridMultilevel"/>
    <w:tmpl w:val="A252B89E"/>
    <w:lvl w:ilvl="0" w:tplc="0B5C4B18">
      <w:numFmt w:val="bullet"/>
      <w:lvlText w:val=""/>
      <w:lvlJc w:val="left"/>
      <w:pPr>
        <w:ind w:left="820" w:hanging="360"/>
      </w:pPr>
      <w:rPr>
        <w:rFonts w:ascii="Symbol" w:eastAsia="Symbol" w:hAnsi="Symbol" w:cs="Symbol" w:hint="default"/>
        <w:w w:val="100"/>
        <w:sz w:val="24"/>
        <w:szCs w:val="24"/>
        <w:lang w:val="en-US" w:eastAsia="en-US" w:bidi="ar-SA"/>
      </w:rPr>
    </w:lvl>
    <w:lvl w:ilvl="1" w:tplc="489A9372">
      <w:numFmt w:val="bullet"/>
      <w:lvlText w:val="•"/>
      <w:lvlJc w:val="left"/>
      <w:pPr>
        <w:ind w:left="1696" w:hanging="360"/>
      </w:pPr>
      <w:rPr>
        <w:rFonts w:hint="default"/>
        <w:lang w:val="en-US" w:eastAsia="en-US" w:bidi="ar-SA"/>
      </w:rPr>
    </w:lvl>
    <w:lvl w:ilvl="2" w:tplc="105262E4">
      <w:numFmt w:val="bullet"/>
      <w:lvlText w:val="•"/>
      <w:lvlJc w:val="left"/>
      <w:pPr>
        <w:ind w:left="2572" w:hanging="360"/>
      </w:pPr>
      <w:rPr>
        <w:rFonts w:hint="default"/>
        <w:lang w:val="en-US" w:eastAsia="en-US" w:bidi="ar-SA"/>
      </w:rPr>
    </w:lvl>
    <w:lvl w:ilvl="3" w:tplc="2D883B9A">
      <w:numFmt w:val="bullet"/>
      <w:lvlText w:val="•"/>
      <w:lvlJc w:val="left"/>
      <w:pPr>
        <w:ind w:left="3448" w:hanging="360"/>
      </w:pPr>
      <w:rPr>
        <w:rFonts w:hint="default"/>
        <w:lang w:val="en-US" w:eastAsia="en-US" w:bidi="ar-SA"/>
      </w:rPr>
    </w:lvl>
    <w:lvl w:ilvl="4" w:tplc="FE3AACDE">
      <w:numFmt w:val="bullet"/>
      <w:lvlText w:val="•"/>
      <w:lvlJc w:val="left"/>
      <w:pPr>
        <w:ind w:left="4324" w:hanging="360"/>
      </w:pPr>
      <w:rPr>
        <w:rFonts w:hint="default"/>
        <w:lang w:val="en-US" w:eastAsia="en-US" w:bidi="ar-SA"/>
      </w:rPr>
    </w:lvl>
    <w:lvl w:ilvl="5" w:tplc="476ECC14">
      <w:numFmt w:val="bullet"/>
      <w:lvlText w:val="•"/>
      <w:lvlJc w:val="left"/>
      <w:pPr>
        <w:ind w:left="5200" w:hanging="360"/>
      </w:pPr>
      <w:rPr>
        <w:rFonts w:hint="default"/>
        <w:lang w:val="en-US" w:eastAsia="en-US" w:bidi="ar-SA"/>
      </w:rPr>
    </w:lvl>
    <w:lvl w:ilvl="6" w:tplc="9CAC0E66">
      <w:numFmt w:val="bullet"/>
      <w:lvlText w:val="•"/>
      <w:lvlJc w:val="left"/>
      <w:pPr>
        <w:ind w:left="6076" w:hanging="360"/>
      </w:pPr>
      <w:rPr>
        <w:rFonts w:hint="default"/>
        <w:lang w:val="en-US" w:eastAsia="en-US" w:bidi="ar-SA"/>
      </w:rPr>
    </w:lvl>
    <w:lvl w:ilvl="7" w:tplc="CB22620A">
      <w:numFmt w:val="bullet"/>
      <w:lvlText w:val="•"/>
      <w:lvlJc w:val="left"/>
      <w:pPr>
        <w:ind w:left="6952" w:hanging="360"/>
      </w:pPr>
      <w:rPr>
        <w:rFonts w:hint="default"/>
        <w:lang w:val="en-US" w:eastAsia="en-US" w:bidi="ar-SA"/>
      </w:rPr>
    </w:lvl>
    <w:lvl w:ilvl="8" w:tplc="8DBE5A8E">
      <w:numFmt w:val="bullet"/>
      <w:lvlText w:val="•"/>
      <w:lvlJc w:val="left"/>
      <w:pPr>
        <w:ind w:left="7828" w:hanging="360"/>
      </w:pPr>
      <w:rPr>
        <w:rFonts w:hint="default"/>
        <w:lang w:val="en-US" w:eastAsia="en-US" w:bidi="ar-SA"/>
      </w:rPr>
    </w:lvl>
  </w:abstractNum>
  <w:abstractNum w:abstractNumId="4" w15:restartNumberingAfterBreak="0">
    <w:nsid w:val="2FCC6110"/>
    <w:multiLevelType w:val="multilevel"/>
    <w:tmpl w:val="D912107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3CE3023D"/>
    <w:multiLevelType w:val="multilevel"/>
    <w:tmpl w:val="37424128"/>
    <w:lvl w:ilvl="0">
      <w:start w:val="1"/>
      <w:numFmt w:val="bullet"/>
      <w:lvlText w:val="●"/>
      <w:lvlJc w:val="left"/>
      <w:pPr>
        <w:ind w:left="820" w:hanging="360"/>
      </w:pPr>
      <w:rPr>
        <w:rFonts w:ascii="Noto Sans Symbols" w:eastAsia="Noto Sans Symbols" w:hAnsi="Noto Sans Symbols" w:cs="Noto Sans Symbols"/>
        <w:sz w:val="24"/>
        <w:szCs w:val="24"/>
      </w:rPr>
    </w:lvl>
    <w:lvl w:ilvl="1">
      <w:start w:val="1"/>
      <w:numFmt w:val="bullet"/>
      <w:lvlText w:val="•"/>
      <w:lvlJc w:val="left"/>
      <w:pPr>
        <w:ind w:left="1696" w:hanging="360"/>
      </w:pPr>
    </w:lvl>
    <w:lvl w:ilvl="2">
      <w:start w:val="1"/>
      <w:numFmt w:val="bullet"/>
      <w:lvlText w:val="•"/>
      <w:lvlJc w:val="left"/>
      <w:pPr>
        <w:ind w:left="2572" w:hanging="360"/>
      </w:pPr>
    </w:lvl>
    <w:lvl w:ilvl="3">
      <w:start w:val="1"/>
      <w:numFmt w:val="bullet"/>
      <w:lvlText w:val="•"/>
      <w:lvlJc w:val="left"/>
      <w:pPr>
        <w:ind w:left="3448" w:hanging="360"/>
      </w:pPr>
    </w:lvl>
    <w:lvl w:ilvl="4">
      <w:start w:val="1"/>
      <w:numFmt w:val="bullet"/>
      <w:lvlText w:val="•"/>
      <w:lvlJc w:val="left"/>
      <w:pPr>
        <w:ind w:left="4324" w:hanging="360"/>
      </w:pPr>
    </w:lvl>
    <w:lvl w:ilvl="5">
      <w:start w:val="1"/>
      <w:numFmt w:val="bullet"/>
      <w:lvlText w:val="•"/>
      <w:lvlJc w:val="left"/>
      <w:pPr>
        <w:ind w:left="5200" w:hanging="360"/>
      </w:pPr>
    </w:lvl>
    <w:lvl w:ilvl="6">
      <w:start w:val="1"/>
      <w:numFmt w:val="bullet"/>
      <w:lvlText w:val="•"/>
      <w:lvlJc w:val="left"/>
      <w:pPr>
        <w:ind w:left="6076" w:hanging="360"/>
      </w:pPr>
    </w:lvl>
    <w:lvl w:ilvl="7">
      <w:start w:val="1"/>
      <w:numFmt w:val="bullet"/>
      <w:lvlText w:val="•"/>
      <w:lvlJc w:val="left"/>
      <w:pPr>
        <w:ind w:left="6952" w:hanging="360"/>
      </w:pPr>
    </w:lvl>
    <w:lvl w:ilvl="8">
      <w:start w:val="1"/>
      <w:numFmt w:val="bullet"/>
      <w:lvlText w:val="•"/>
      <w:lvlJc w:val="left"/>
      <w:pPr>
        <w:ind w:left="7828" w:hanging="360"/>
      </w:pPr>
    </w:lvl>
  </w:abstractNum>
  <w:num w:numId="1">
    <w:abstractNumId w:val="0"/>
  </w:num>
  <w:num w:numId="2">
    <w:abstractNumId w:val="1"/>
  </w:num>
  <w:num w:numId="3">
    <w:abstractNumId w:val="4"/>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04B"/>
    <w:rsid w:val="00015F88"/>
    <w:rsid w:val="000715D6"/>
    <w:rsid w:val="0008104B"/>
    <w:rsid w:val="00087D6D"/>
    <w:rsid w:val="000967B9"/>
    <w:rsid w:val="000B658B"/>
    <w:rsid w:val="000E1D04"/>
    <w:rsid w:val="000E6270"/>
    <w:rsid w:val="000E6C07"/>
    <w:rsid w:val="0012671A"/>
    <w:rsid w:val="0014100D"/>
    <w:rsid w:val="00191665"/>
    <w:rsid w:val="001969B1"/>
    <w:rsid w:val="001A2643"/>
    <w:rsid w:val="001C0F37"/>
    <w:rsid w:val="001F30D6"/>
    <w:rsid w:val="001F345F"/>
    <w:rsid w:val="00201637"/>
    <w:rsid w:val="00202870"/>
    <w:rsid w:val="00222005"/>
    <w:rsid w:val="00246AA0"/>
    <w:rsid w:val="002F5FD1"/>
    <w:rsid w:val="00310E6B"/>
    <w:rsid w:val="00374B2A"/>
    <w:rsid w:val="003A123B"/>
    <w:rsid w:val="003D139C"/>
    <w:rsid w:val="003E4B7B"/>
    <w:rsid w:val="00435B40"/>
    <w:rsid w:val="00441B2F"/>
    <w:rsid w:val="00447D90"/>
    <w:rsid w:val="004612FE"/>
    <w:rsid w:val="0048486B"/>
    <w:rsid w:val="00497FED"/>
    <w:rsid w:val="004D1124"/>
    <w:rsid w:val="00512BAB"/>
    <w:rsid w:val="00530768"/>
    <w:rsid w:val="00536082"/>
    <w:rsid w:val="00552BFB"/>
    <w:rsid w:val="005C2658"/>
    <w:rsid w:val="005D3CF9"/>
    <w:rsid w:val="0060084B"/>
    <w:rsid w:val="006228DB"/>
    <w:rsid w:val="006355D2"/>
    <w:rsid w:val="00677B4D"/>
    <w:rsid w:val="006867CF"/>
    <w:rsid w:val="006A4CC1"/>
    <w:rsid w:val="006B686A"/>
    <w:rsid w:val="006D70DB"/>
    <w:rsid w:val="006F45C2"/>
    <w:rsid w:val="006F6252"/>
    <w:rsid w:val="00705BAD"/>
    <w:rsid w:val="0070753C"/>
    <w:rsid w:val="007A5BDB"/>
    <w:rsid w:val="00810102"/>
    <w:rsid w:val="00813675"/>
    <w:rsid w:val="00820525"/>
    <w:rsid w:val="00845D08"/>
    <w:rsid w:val="00880CE9"/>
    <w:rsid w:val="00882091"/>
    <w:rsid w:val="008C458E"/>
    <w:rsid w:val="008C63FB"/>
    <w:rsid w:val="008D52F9"/>
    <w:rsid w:val="009140C6"/>
    <w:rsid w:val="00917F3B"/>
    <w:rsid w:val="00927AF8"/>
    <w:rsid w:val="00934549"/>
    <w:rsid w:val="00966AFA"/>
    <w:rsid w:val="00A33F25"/>
    <w:rsid w:val="00A63058"/>
    <w:rsid w:val="00A71E4D"/>
    <w:rsid w:val="00A75036"/>
    <w:rsid w:val="00A90E59"/>
    <w:rsid w:val="00A94539"/>
    <w:rsid w:val="00AF5C9B"/>
    <w:rsid w:val="00B70033"/>
    <w:rsid w:val="00B75424"/>
    <w:rsid w:val="00BC79F7"/>
    <w:rsid w:val="00BE2B7D"/>
    <w:rsid w:val="00BE339F"/>
    <w:rsid w:val="00BE4E15"/>
    <w:rsid w:val="00BE5537"/>
    <w:rsid w:val="00BE6BED"/>
    <w:rsid w:val="00BF0FE5"/>
    <w:rsid w:val="00C00E8C"/>
    <w:rsid w:val="00C34585"/>
    <w:rsid w:val="00C83302"/>
    <w:rsid w:val="00C91551"/>
    <w:rsid w:val="00CD1E85"/>
    <w:rsid w:val="00CE793B"/>
    <w:rsid w:val="00CF6FBA"/>
    <w:rsid w:val="00D5388A"/>
    <w:rsid w:val="00D716B5"/>
    <w:rsid w:val="00D879FA"/>
    <w:rsid w:val="00DA28CC"/>
    <w:rsid w:val="00DA620A"/>
    <w:rsid w:val="00DB77BC"/>
    <w:rsid w:val="00DE5B77"/>
    <w:rsid w:val="00E237EB"/>
    <w:rsid w:val="00E36DFE"/>
    <w:rsid w:val="00E46676"/>
    <w:rsid w:val="00E47CEB"/>
    <w:rsid w:val="00EA3A0C"/>
    <w:rsid w:val="00EA46B6"/>
    <w:rsid w:val="00EC50DD"/>
    <w:rsid w:val="00F01534"/>
    <w:rsid w:val="00F14626"/>
    <w:rsid w:val="00F33CC4"/>
    <w:rsid w:val="00F7662E"/>
    <w:rsid w:val="00F771F3"/>
    <w:rsid w:val="00F80198"/>
    <w:rsid w:val="00F84DFC"/>
    <w:rsid w:val="00FA7192"/>
    <w:rsid w:val="00FE0FB9"/>
    <w:rsid w:val="01DDBCD0"/>
    <w:rsid w:val="03A827FF"/>
    <w:rsid w:val="0ACFA6BB"/>
    <w:rsid w:val="125794F6"/>
    <w:rsid w:val="16273837"/>
    <w:rsid w:val="1B1906CE"/>
    <w:rsid w:val="1ECDD3F8"/>
    <w:rsid w:val="207DE2AF"/>
    <w:rsid w:val="2686D8E6"/>
    <w:rsid w:val="335DD40A"/>
    <w:rsid w:val="37C84B28"/>
    <w:rsid w:val="46C13423"/>
    <w:rsid w:val="4A7B99D2"/>
    <w:rsid w:val="52132963"/>
    <w:rsid w:val="57CB1AE0"/>
    <w:rsid w:val="627AC42E"/>
    <w:rsid w:val="6CDE3C35"/>
    <w:rsid w:val="7EAE680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5B4FA1"/>
  <w15:docId w15:val="{E75AD5BB-77FA-4169-8FD6-FCD40433C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uiPriority w:val="9"/>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Header">
    <w:name w:val="header"/>
    <w:basedOn w:val="Normal"/>
    <w:link w:val="HeaderChar"/>
    <w:uiPriority w:val="99"/>
    <w:unhideWhenUsed/>
    <w:rsid w:val="00FA7192"/>
    <w:pPr>
      <w:tabs>
        <w:tab w:val="center" w:pos="4680"/>
        <w:tab w:val="right" w:pos="9360"/>
      </w:tabs>
    </w:pPr>
  </w:style>
  <w:style w:type="character" w:customStyle="1" w:styleId="HeaderChar">
    <w:name w:val="Header Char"/>
    <w:basedOn w:val="DefaultParagraphFont"/>
    <w:link w:val="Header"/>
    <w:uiPriority w:val="99"/>
    <w:rsid w:val="00FA7192"/>
  </w:style>
  <w:style w:type="paragraph" w:styleId="Footer">
    <w:name w:val="footer"/>
    <w:basedOn w:val="Normal"/>
    <w:link w:val="FooterChar"/>
    <w:uiPriority w:val="99"/>
    <w:unhideWhenUsed/>
    <w:rsid w:val="00FA7192"/>
    <w:pPr>
      <w:tabs>
        <w:tab w:val="center" w:pos="4680"/>
        <w:tab w:val="right" w:pos="9360"/>
      </w:tabs>
    </w:pPr>
  </w:style>
  <w:style w:type="character" w:customStyle="1" w:styleId="FooterChar">
    <w:name w:val="Footer Char"/>
    <w:basedOn w:val="DefaultParagraphFont"/>
    <w:link w:val="Footer"/>
    <w:uiPriority w:val="99"/>
    <w:rsid w:val="00FA7192"/>
  </w:style>
  <w:style w:type="paragraph" w:styleId="ListParagraph">
    <w:name w:val="List Paragraph"/>
    <w:basedOn w:val="Normal"/>
    <w:uiPriority w:val="1"/>
    <w:qFormat/>
    <w:rsid w:val="006D70DB"/>
    <w:pPr>
      <w:spacing w:after="200" w:line="276" w:lineRule="auto"/>
      <w:ind w:left="720"/>
      <w:contextualSpacing/>
    </w:pPr>
    <w:rPr>
      <w:rFonts w:asciiTheme="minorHAnsi" w:eastAsiaTheme="minorHAnsi" w:hAnsiTheme="minorHAnsi" w:cstheme="minorBidi"/>
      <w:sz w:val="22"/>
      <w:szCs w:val="22"/>
      <w:lang w:val="en-PH"/>
    </w:rPr>
  </w:style>
  <w:style w:type="paragraph" w:styleId="BodyText">
    <w:name w:val="Body Text"/>
    <w:basedOn w:val="Normal"/>
    <w:link w:val="BodyTextChar"/>
    <w:uiPriority w:val="1"/>
    <w:qFormat/>
    <w:rsid w:val="002F5FD1"/>
    <w:pPr>
      <w:widowControl w:val="0"/>
      <w:autoSpaceDE w:val="0"/>
      <w:autoSpaceDN w:val="0"/>
    </w:pPr>
    <w:rPr>
      <w:sz w:val="24"/>
      <w:szCs w:val="24"/>
    </w:rPr>
  </w:style>
  <w:style w:type="character" w:customStyle="1" w:styleId="BodyTextChar">
    <w:name w:val="Body Text Char"/>
    <w:basedOn w:val="DefaultParagraphFont"/>
    <w:link w:val="BodyText"/>
    <w:uiPriority w:val="1"/>
    <w:rsid w:val="002F5FD1"/>
    <w:rPr>
      <w:sz w:val="24"/>
      <w:szCs w:val="24"/>
    </w:rPr>
  </w:style>
  <w:style w:type="paragraph" w:styleId="NormalWeb">
    <w:name w:val="Normal (Web)"/>
    <w:basedOn w:val="Normal"/>
    <w:uiPriority w:val="99"/>
    <w:semiHidden/>
    <w:unhideWhenUsed/>
    <w:rsid w:val="00A90E59"/>
    <w:pPr>
      <w:spacing w:before="100" w:beforeAutospacing="1" w:after="100" w:afterAutospacing="1"/>
    </w:pPr>
    <w:rPr>
      <w:sz w:val="24"/>
      <w:szCs w:val="24"/>
      <w:lang w:val="en-PH" w:eastAsia="en-PH"/>
    </w:rPr>
  </w:style>
  <w:style w:type="character" w:styleId="CommentReference">
    <w:name w:val="annotation reference"/>
    <w:basedOn w:val="DefaultParagraphFont"/>
    <w:uiPriority w:val="99"/>
    <w:semiHidden/>
    <w:unhideWhenUsed/>
    <w:rsid w:val="00BE339F"/>
    <w:rPr>
      <w:sz w:val="16"/>
      <w:szCs w:val="16"/>
    </w:rPr>
  </w:style>
  <w:style w:type="paragraph" w:styleId="CommentText">
    <w:name w:val="annotation text"/>
    <w:basedOn w:val="Normal"/>
    <w:link w:val="CommentTextChar"/>
    <w:uiPriority w:val="99"/>
    <w:semiHidden/>
    <w:unhideWhenUsed/>
    <w:rsid w:val="00BE339F"/>
  </w:style>
  <w:style w:type="character" w:customStyle="1" w:styleId="CommentTextChar">
    <w:name w:val="Comment Text Char"/>
    <w:basedOn w:val="DefaultParagraphFont"/>
    <w:link w:val="CommentText"/>
    <w:uiPriority w:val="99"/>
    <w:semiHidden/>
    <w:rsid w:val="00BE339F"/>
  </w:style>
  <w:style w:type="paragraph" w:styleId="CommentSubject">
    <w:name w:val="annotation subject"/>
    <w:basedOn w:val="CommentText"/>
    <w:next w:val="CommentText"/>
    <w:link w:val="CommentSubjectChar"/>
    <w:uiPriority w:val="99"/>
    <w:semiHidden/>
    <w:unhideWhenUsed/>
    <w:rsid w:val="00BE339F"/>
    <w:rPr>
      <w:b/>
      <w:bCs/>
    </w:rPr>
  </w:style>
  <w:style w:type="character" w:customStyle="1" w:styleId="CommentSubjectChar">
    <w:name w:val="Comment Subject Char"/>
    <w:basedOn w:val="CommentTextChar"/>
    <w:link w:val="CommentSubject"/>
    <w:uiPriority w:val="99"/>
    <w:semiHidden/>
    <w:rsid w:val="00BE339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4543540">
      <w:bodyDiv w:val="1"/>
      <w:marLeft w:val="0"/>
      <w:marRight w:val="0"/>
      <w:marTop w:val="0"/>
      <w:marBottom w:val="0"/>
      <w:divBdr>
        <w:top w:val="none" w:sz="0" w:space="0" w:color="auto"/>
        <w:left w:val="none" w:sz="0" w:space="0" w:color="auto"/>
        <w:bottom w:val="none" w:sz="0" w:space="0" w:color="auto"/>
        <w:right w:val="none" w:sz="0" w:space="0" w:color="auto"/>
      </w:divBdr>
    </w:div>
    <w:div w:id="495263952">
      <w:bodyDiv w:val="1"/>
      <w:marLeft w:val="0"/>
      <w:marRight w:val="0"/>
      <w:marTop w:val="0"/>
      <w:marBottom w:val="0"/>
      <w:divBdr>
        <w:top w:val="none" w:sz="0" w:space="0" w:color="auto"/>
        <w:left w:val="none" w:sz="0" w:space="0" w:color="auto"/>
        <w:bottom w:val="none" w:sz="0" w:space="0" w:color="auto"/>
        <w:right w:val="none" w:sz="0" w:space="0" w:color="auto"/>
      </w:divBdr>
    </w:div>
    <w:div w:id="8980539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A03D3DB8-83D9-46B8-9B35-949F96CA9C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132</Words>
  <Characters>759</Characters>
  <Application>Microsoft Office Word</Application>
  <DocSecurity>0</DocSecurity>
  <Lines>6</Lines>
  <Paragraphs>1</Paragraphs>
  <ScaleCrop>false</ScaleCrop>
  <Company>Microsoft</Company>
  <LinksUpToDate>false</LinksUpToDate>
  <CharactersWithSpaces>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NOAH-MAVC</dc:creator>
  <cp:lastModifiedBy>Prince Garnett Goting</cp:lastModifiedBy>
  <cp:revision>8</cp:revision>
  <cp:lastPrinted>2021-03-03T14:00:00Z</cp:lastPrinted>
  <dcterms:created xsi:type="dcterms:W3CDTF">2021-05-08T10:06:00Z</dcterms:created>
  <dcterms:modified xsi:type="dcterms:W3CDTF">2021-05-10T03:29:00Z</dcterms:modified>
</cp:coreProperties>
</file>